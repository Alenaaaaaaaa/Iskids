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Муниципальное автономное общеобразовательное учреждение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«Инженерный лицей №83 имени Героя Советского Союза Пинского Матвея Савельевича Уфимского государственного нефтяного технического университета»</w:t>
      </w:r>
    </w:p>
    <w:p>
      <w:pPr>
        <w:pStyle w:val="14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городского округа город Уфа Республики Башкортостан</w:t>
      </w:r>
    </w:p>
    <w:p>
      <w:pPr>
        <w:pStyle w:val="14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Творческий проект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 теме:</w:t>
      </w:r>
    </w:p>
    <w:p>
      <w:pPr>
        <w:pStyle w:val="14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Разработка мобильного приложения для помощи в учёбе</w:t>
      </w:r>
    </w:p>
    <w:p>
      <w:pPr>
        <w:pStyle w:val="14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Обучающийся: </w:t>
      </w:r>
    </w:p>
    <w:p>
      <w:pPr>
        <w:pStyle w:val="14"/>
        <w:wordWrap w:val="0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Гагарина Алёна Александровна</w:t>
      </w:r>
    </w:p>
    <w:p>
      <w:pPr>
        <w:pStyle w:val="14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Руководители проекта: </w:t>
      </w:r>
    </w:p>
    <w:p>
      <w:pPr>
        <w:pStyle w:val="14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Гильдин Александр Григорьевич</w:t>
      </w:r>
    </w:p>
    <w:p>
      <w:pPr>
        <w:pStyle w:val="14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Дружинская Елена Владимировна</w:t>
      </w:r>
    </w:p>
    <w:p>
      <w:pPr>
        <w:pStyle w:val="14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pStyle w:val="14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14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г. Уфа</w:t>
      </w:r>
    </w:p>
    <w:p>
      <w:pPr>
        <w:pStyle w:val="14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2023</w:t>
      </w:r>
    </w:p>
    <w:p>
      <w:pPr>
        <w:pStyle w:val="14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  <w:sectPr>
          <w:headerReference r:id="rId3" w:type="default"/>
          <w:footerReference r:id="rId4" w:type="default"/>
          <w:pgSz w:w="11907" w:h="16839"/>
          <w:pgMar w:top="1134" w:right="850" w:bottom="1134" w:left="1701" w:header="0" w:footer="0" w:gutter="0"/>
          <w:pgNumType w:start="2"/>
          <w:cols w:space="0" w:num="1"/>
          <w:docGrid w:linePitch="299" w:charSpace="0"/>
        </w:sectPr>
      </w:pPr>
    </w:p>
    <w:sdt>
      <w:sdtP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zh-CN"/>
        </w:rPr>
        <w:id w:val="1874643432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zh-CN"/>
        </w:rPr>
      </w:sdtEndPr>
      <w:sdtContent>
        <w:p>
          <w:pPr>
            <w:pStyle w:val="16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>
          <w:pPr>
            <w:pStyle w:val="10"/>
            <w:tabs>
              <w:tab w:val="right" w:leader="dot" w:pos="9912"/>
            </w:tabs>
            <w:rPr>
              <w:rFonts w:ascii="Times New Roman" w:hAnsi="Times New Roman" w:cs="Times New Roman" w:eastAsiaTheme="minorEastAsia"/>
              <w:sz w:val="28"/>
              <w:szCs w:val="28"/>
              <w:lang w:val="ru-RU"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"_Toc132795729"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_Toc132795729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912"/>
            </w:tabs>
            <w:rPr>
              <w:rFonts w:ascii="Times New Roman" w:hAnsi="Times New Roman" w:cs="Times New Roman" w:eastAsiaTheme="minorEastAsia"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"_Toc132795730"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  <w:lang w:val="ru-RU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_Toc132795730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912"/>
            </w:tabs>
            <w:rPr>
              <w:rFonts w:ascii="Times New Roman" w:hAnsi="Times New Roman" w:cs="Times New Roman" w:eastAsiaTheme="minorEastAsia"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"_Toc132795731"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  <w:lang w:val="ru-RU"/>
            </w:rPr>
            <w:t>ОСНОВНАЯ ЧАСТЬ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_Toc132795731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912"/>
            </w:tabs>
            <w:rPr>
              <w:rFonts w:ascii="Times New Roman" w:hAnsi="Times New Roman" w:cs="Times New Roman" w:eastAsiaTheme="minorEastAsia"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"_Toc132795732"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  <w:lang w:val="ru-RU"/>
            </w:rPr>
            <w:t>ГЛАВА 1. ПЛАНИРОВАНИЕ СТРУКТУРЫ И ФУНКЦИОНАЛА МОБИЛЬНОГО ПРИЛОЖЕНИЯ.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_Toc132795732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912"/>
            </w:tabs>
            <w:rPr>
              <w:rFonts w:ascii="Times New Roman" w:hAnsi="Times New Roman" w:cs="Times New Roman" w:eastAsiaTheme="minorEastAsia"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"_Toc132795733"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  <w:lang w:val="ru-RU"/>
            </w:rPr>
            <w:t>ГЛАВА 2. ВЫБОР СПОСОБА РЕАЛИЗАЦИИ.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_Toc132795733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912"/>
            </w:tabs>
            <w:rPr>
              <w:rFonts w:ascii="Times New Roman" w:hAnsi="Times New Roman" w:cs="Times New Roman" w:eastAsiaTheme="minorEastAsia"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"_Toc132795734"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  <w:lang w:val="ru-RU"/>
            </w:rPr>
            <w:t>ГЛАВА 3. РАЗРАБОТКА МОБИЛЬНОГО ПРИЛОЖЕНИЯ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_Toc132795734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912"/>
            </w:tabs>
            <w:rPr>
              <w:rFonts w:ascii="Times New Roman" w:hAnsi="Times New Roman" w:cs="Times New Roman" w:eastAsiaTheme="minorEastAsia"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"_Toc132795735"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  <w:lang w:bidi="hi-IN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_Toc132795735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9912"/>
            </w:tabs>
            <w:rPr>
              <w:rFonts w:ascii="Times New Roman" w:hAnsi="Times New Roman" w:cs="Times New Roman" w:eastAsiaTheme="minorEastAsia"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"_Toc132795736"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СПИСОК ЛИТЕРАТУРЫ.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_Toc132795736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2"/>
        <w:jc w:val="center"/>
        <w:rPr>
          <w:color w:val="auto"/>
          <w:lang w:val="ru-RU"/>
        </w:rPr>
      </w:pPr>
      <w:bookmarkStart w:id="0" w:name="_Toc132795730"/>
      <w:r>
        <w:rPr>
          <w:color w:val="auto"/>
          <w:lang w:val="ru-RU"/>
        </w:rPr>
        <w:t>ВВЕДЕНИЕ</w:t>
      </w:r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1"/>
          <w:numId w:val="2"/>
        </w:numPr>
        <w:ind w:firstLine="420" w:firstLineChars="1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проекта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постановка проблемы.</w:t>
      </w:r>
    </w:p>
    <w:p>
      <w:pPr>
        <w:ind w:firstLine="420" w:firstLineChars="1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Одной из основных задач для многих студентов и школьников является выполнение домашних заданий. Поэтому многим из них необходимо правильно распоряжаться своим временем и уметь  структурировать свои дела. В современном мире большинство молодых людей предпочитаю мобильные устройства для записи и хранения информации. В связи с этим, мобильное приложение для отслеживания записи домашнего задания кажется одним из удобнейших вариантов. </w:t>
      </w:r>
    </w:p>
    <w:p>
      <w:pPr>
        <w:numPr>
          <w:ilvl w:val="1"/>
          <w:numId w:val="2"/>
        </w:numPr>
        <w:ind w:firstLine="420" w:firstLineChars="1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Актуальность проекта.</w:t>
      </w:r>
    </w:p>
    <w:p>
      <w:pPr>
        <w:adjustRightInd w:val="0"/>
        <w:ind w:firstLine="420" w:firstLineChars="1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Большинство приложений такого типа в открытом доступе предназначены для англоязычной системы обучения. Также они нередко платные или с рекламой, поэтому мой проект будет являться хорошим аналогом.</w:t>
      </w:r>
    </w:p>
    <w:p>
      <w:pPr>
        <w:numPr>
          <w:ilvl w:val="1"/>
          <w:numId w:val="2"/>
        </w:numPr>
        <w:ind w:firstLine="420" w:firstLineChars="1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и задачи проекта.</w:t>
      </w:r>
    </w:p>
    <w:p>
      <w:pPr>
        <w:adjustRightInd w:val="0"/>
        <w:ind w:firstLine="420" w:firstLineChars="1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Цель: Изучить методы написания мобильного приложения для </w:t>
      </w:r>
      <w:r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>, разработать понятное приложение для записи домашнего задания и удобного просмотра необходимых данных для учёбы.</w:t>
      </w:r>
    </w:p>
    <w:p>
      <w:pPr>
        <w:adjustRightInd w:val="0"/>
        <w:ind w:firstLine="420" w:firstLineChars="1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задачи проекта:</w:t>
      </w:r>
    </w:p>
    <w:p>
      <w:pPr>
        <w:numPr>
          <w:ilvl w:val="0"/>
          <w:numId w:val="3"/>
        </w:numPr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Изучить особенности написания приложения и выбрать среду разработки.</w:t>
      </w:r>
    </w:p>
    <w:p>
      <w:pPr>
        <w:numPr>
          <w:ilvl w:val="0"/>
          <w:numId w:val="3"/>
        </w:numPr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Выяснить какие функции для помощи с организацией учёбы необходимы.</w:t>
      </w:r>
    </w:p>
    <w:p>
      <w:pPr>
        <w:numPr>
          <w:ilvl w:val="0"/>
          <w:numId w:val="3"/>
        </w:numPr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Систематизировать полученные данные.</w:t>
      </w:r>
    </w:p>
    <w:p>
      <w:pPr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и создать приложение.</w:t>
      </w:r>
    </w:p>
    <w:p>
      <w:pPr>
        <w:numPr>
          <w:ilvl w:val="1"/>
          <w:numId w:val="2"/>
        </w:numPr>
        <w:adjustRightInd w:val="0"/>
        <w:ind w:firstLine="420" w:firstLineChars="1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Ожидаемые результаты.</w:t>
      </w:r>
    </w:p>
    <w:p>
      <w:pPr>
        <w:numPr>
          <w:numId w:val="0"/>
        </w:numPr>
        <w:adjustRightInd w:val="0"/>
        <w:ind w:leftChars="1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и запуск приложения.</w:t>
      </w:r>
    </w:p>
    <w:p>
      <w:pPr>
        <w:pStyle w:val="2"/>
        <w:jc w:val="center"/>
        <w:rPr>
          <w:color w:val="auto"/>
          <w:lang w:val="ru-RU"/>
        </w:rPr>
      </w:pPr>
      <w:bookmarkStart w:id="1" w:name="_Toc132795731"/>
      <w:r>
        <w:rPr>
          <w:color w:val="auto"/>
          <w:lang w:val="ru-RU"/>
        </w:rPr>
        <w:t>ОСНОВНАЯ ЧАСТЬ</w:t>
      </w:r>
      <w:bookmarkEnd w:id="1"/>
    </w:p>
    <w:p>
      <w:pPr>
        <w:pStyle w:val="2"/>
        <w:jc w:val="center"/>
        <w:rPr>
          <w:color w:val="auto"/>
          <w:lang w:val="ru-RU"/>
        </w:rPr>
      </w:pPr>
      <w:bookmarkStart w:id="2" w:name="_Toc132795732"/>
      <w:r>
        <w:rPr>
          <w:color w:val="auto"/>
          <w:lang w:val="ru-RU"/>
        </w:rPr>
        <w:t>ГЛАВА 1. ПЛАНИРОВАНИЕ СТРУКТУРЫ И ФУНКЦИОНАЛА МОБИЛЬНОГО ПРИЛОЖЕНИЯ.</w:t>
      </w:r>
      <w:bookmarkEnd w:id="2"/>
    </w:p>
    <w:p>
      <w:pPr>
        <w:pStyle w:val="1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поставленной цели, мы разработали концепцию работы и содержание будущего приложение.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приложение будет включать в себе данный функционал:</w:t>
      </w:r>
    </w:p>
    <w:p>
      <w:pPr>
        <w:pStyle w:val="1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Создание:</w:t>
      </w:r>
    </w:p>
    <w:p>
      <w:pPr>
        <w:pStyle w:val="1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предметов — пользователь описывает учебный предмет.</w:t>
      </w:r>
    </w:p>
    <w:p>
      <w:pPr>
        <w:pStyle w:val="1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расписания на неделю — пользователь заполняет предметами расписание для каждого дня.</w:t>
      </w:r>
    </w:p>
    <w:p>
      <w:pPr>
        <w:pStyle w:val="1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домашнего задания — пользователь выбирает день и предмет, а после записывает домашнее задание </w:t>
      </w:r>
    </w:p>
    <w:p>
      <w:pPr>
        <w:pStyle w:val="1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Просмотр:</w:t>
      </w:r>
    </w:p>
    <w:p>
      <w:pPr>
        <w:pStyle w:val="1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Предметы — пользователь может просматривать информацию по предметы.</w:t>
      </w:r>
    </w:p>
    <w:p>
      <w:pPr>
        <w:pStyle w:val="1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— пользователь может просматривать созданное расписание и домашнее задание для каждого предмета.</w:t>
      </w:r>
    </w:p>
    <w:p>
      <w:pPr>
        <w:pStyle w:val="1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Дополнительно:</w:t>
      </w:r>
    </w:p>
    <w:p>
      <w:pPr>
        <w:pStyle w:val="14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1. Таймер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Tomato</w:t>
      </w:r>
      <w:r>
        <w:rPr>
          <w:rFonts w:ascii="Times New Roman" w:hAnsi="Times New Roman" w:cs="Times New Roman"/>
          <w:sz w:val="28"/>
          <w:szCs w:val="28"/>
        </w:rPr>
        <w:t xml:space="preserve"> — умение правильно контролировать своё время — это одно из главных правил тайм-менеджмента. Мы решили использовать технику «</w:t>
      </w:r>
      <w:r>
        <w:rPr>
          <w:rFonts w:ascii="Times New Roman" w:hAnsi="Times New Roman" w:cs="Times New Roman"/>
          <w:sz w:val="28"/>
          <w:szCs w:val="28"/>
          <w:lang w:val="en-US"/>
        </w:rPr>
        <w:t>Tomato</w:t>
      </w:r>
      <w:r>
        <w:rPr>
          <w:rFonts w:ascii="Times New Roman" w:hAnsi="Times New Roman" w:cs="Times New Roman"/>
          <w:sz w:val="28"/>
          <w:szCs w:val="28"/>
        </w:rPr>
        <w:t>», разработанную Франческо Чирилло в конце 1980—х годов. Этот метод использует таймер для разбивки работ на набор интервалов, разделённых перерывами. Техника «</w:t>
      </w:r>
      <w:r>
        <w:rPr>
          <w:rFonts w:ascii="Times New Roman" w:hAnsi="Times New Roman" w:cs="Times New Roman"/>
          <w:sz w:val="28"/>
          <w:szCs w:val="28"/>
          <w:lang w:val="en-US"/>
        </w:rPr>
        <w:t>Tomato</w:t>
      </w:r>
      <w:r>
        <w:rPr>
          <w:rFonts w:ascii="Times New Roman" w:hAnsi="Times New Roman" w:cs="Times New Roman"/>
          <w:sz w:val="28"/>
          <w:szCs w:val="28"/>
        </w:rPr>
        <w:t>» повышает продуктивность за счёт регулярных коротких запланированных перерывов.</w:t>
      </w:r>
    </w:p>
    <w:p>
      <w:pPr>
        <w:pStyle w:val="14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Удаление записей — пользователь может удалять предметы, расписание по дню и т.д.</w:t>
      </w:r>
    </w:p>
    <w:p>
      <w:pPr>
        <w:pStyle w:val="14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Информация о приложении — пользователь сможет увидеть описание приложения, а так же ссылки на используемые при создании ресурсы.</w:t>
      </w:r>
    </w:p>
    <w:p>
      <w:pPr>
        <w:pStyle w:val="1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указанные настройки будут хранить в базе данных.</w:t>
      </w:r>
    </w:p>
    <w:p>
      <w:pPr>
        <w:pStyle w:val="2"/>
        <w:jc w:val="center"/>
        <w:rPr>
          <w:lang w:val="ru-RU"/>
        </w:rPr>
      </w:pPr>
      <w:bookmarkStart w:id="3" w:name="_Toc132795733"/>
      <w:r>
        <w:rPr>
          <w:color w:val="auto"/>
          <w:lang w:val="ru-RU"/>
        </w:rPr>
        <w:t>ГЛАВА 2. ВЫБОР СПОСОБА РЕАЛИЗАЦИИ.</w:t>
      </w:r>
      <w:bookmarkEnd w:id="3"/>
    </w:p>
    <w:p>
      <w:pPr>
        <w:pStyle w:val="1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bookmarkStart w:id="4" w:name="_Toc132795734"/>
      <w:r>
        <w:rPr>
          <w:rFonts w:ascii="Times New Roman" w:hAnsi="Times New Roman" w:cs="Times New Roman"/>
          <w:sz w:val="28"/>
          <w:szCs w:val="28"/>
        </w:rPr>
        <w:t xml:space="preserve">После планирования функционала приложения, мы можем выделить инструменты для его реализации: запись, редактирование и просмотр базы данных, возможность пользоваться таймером, удобная выгрузка списков для просмотра информации.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платформой этого приложения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- нам подойдут следующие среды разработок: Eclipse или Android Studio.  Учитывая что Android Studio является официальной средой разработки от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и наиболее понятной для новичков, мы выбрали ей в качестве фреймворка для нашего приложения. В данной среде есть два языка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Kotling</w:t>
      </w:r>
      <w:r>
        <w:rPr>
          <w:rFonts w:ascii="Times New Roman" w:hAnsi="Times New Roman" w:cs="Times New Roman"/>
          <w:sz w:val="28"/>
          <w:szCs w:val="28"/>
        </w:rPr>
        <w:t xml:space="preserve">. Мы выбрали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- наиболее популярный и привычный для понимания. Базу данных мы реализуем через встроенный класс SQLiteOpenHelper. Для таймера воспользуемся классом MediaPlayer для воспроизведения звукового сигнала и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CountDownTimer</w:t>
      </w:r>
      <w:r>
        <w:rPr>
          <w:rFonts w:ascii="Times New Roman" w:hAnsi="Times New Roman" w:cs="Times New Roman"/>
          <w:sz w:val="28"/>
          <w:szCs w:val="28"/>
        </w:rPr>
        <w:t xml:space="preserve"> для обратного отсчета.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функции данного приложения будут реализованы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Fragment</w:t>
      </w:r>
      <w:r>
        <w:rPr>
          <w:rFonts w:ascii="Times New Roman" w:hAnsi="Times New Roman" w:cs="Times New Roman"/>
          <w:sz w:val="28"/>
          <w:szCs w:val="28"/>
        </w:rPr>
        <w:t xml:space="preserve"> для экономии память и увеличения скорости работы приложения. Переключение между функциями приложения будет выполнено с помощью специального компонента интерфейса - Navigation Drawer, представляющего собой меню, выезжающее на экран при нажатии кнопки или плавному проведению пальца.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eastAsia="SimSu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Так же нам понадобится диалоговое окно, для подтверждения или просмотра информации. Диалоговое окно создаётся через тип данных Dialog и заполняется при помощи классов-наследников от DialogFragment через тип данных AlertDialog.Builder, устанавливающий заголовок, текст, иконку окна и нейтральную, позитивную, негативную кнопку со своим Listener - это уведомляемый о некотором событии объект.</w:t>
      </w:r>
    </w:p>
    <w:p>
      <w:pPr>
        <w:pStyle w:val="2"/>
        <w:pageBreakBefore w:val="0"/>
        <w:widowControl/>
        <w:kinsoku/>
        <w:wordWrap/>
        <w:topLinePunct w:val="0"/>
        <w:autoSpaceDE/>
        <w:autoSpaceDN/>
        <w:bidi w:val="0"/>
        <w:adjustRightInd/>
        <w:snapToGrid/>
        <w:ind w:firstLine="351" w:firstLineChars="125"/>
        <w:jc w:val="center"/>
        <w:textAlignment w:val="auto"/>
        <w:rPr>
          <w:color w:val="auto"/>
          <w:lang w:val="ru-RU"/>
        </w:rPr>
      </w:pPr>
      <w:r>
        <w:rPr>
          <w:color w:val="auto"/>
          <w:lang w:val="ru-RU"/>
        </w:rPr>
        <w:t>ГЛАВА 3. РАЗРАБОТКА МОБИЛЬНОГО ПРИЛОЖЕНИЯ</w:t>
      </w:r>
      <w:bookmarkEnd w:id="4"/>
    </w:p>
    <w:p>
      <w:pPr>
        <w:pStyle w:val="14"/>
        <w:pageBreakBefore w:val="0"/>
        <w:widowControl/>
        <w:kinsoku/>
        <w:wordWrap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главного меню приложения пользователь сможет переключаться на другие экраны, в которых и будут реализованы опции приложения, а именно: создание и просмотр предметов и расписания, запись домашнего задания, таймер, удаление данных приложения и настройки, а так же просмотр информации о приложении. </w:t>
      </w:r>
    </w:p>
    <w:p>
      <w:pPr>
        <w:pStyle w:val="14"/>
        <w:pageBreakBefore w:val="0"/>
        <w:widowControl/>
        <w:kinsoku/>
        <w:wordWrap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всех визуальных компонентов мобильного приложения представлены в приложении данного проекта.</w:t>
      </w:r>
    </w:p>
    <w:p>
      <w:pPr>
        <w:pStyle w:val="1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1. Таймер по принципу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Tomato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».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таймера мы создали фрагмент, где находится запись времени на учёбу, а так же перерывы, они представляют собой </w:t>
      </w:r>
      <w:r>
        <w:rPr>
          <w:rFonts w:ascii="Times New Roman" w:hAnsi="Times New Roman"/>
          <w:sz w:val="28"/>
          <w:szCs w:val="28"/>
        </w:rPr>
        <w:t>EditText -</w:t>
      </w:r>
      <w:r>
        <w:rPr>
          <w:rFonts w:ascii="Times New Roman" w:hAnsi="Times New Roman" w:cs="Times New Roman"/>
          <w:sz w:val="28"/>
          <w:szCs w:val="28"/>
        </w:rPr>
        <w:t xml:space="preserve"> текстовые поля с возможностью заполнения только цифрами, это ограничение реализуется через методы </w:t>
      </w:r>
      <w:r>
        <w:rPr>
          <w:rFonts w:ascii="Times New Roman" w:hAnsi="Times New Roman"/>
          <w:sz w:val="28"/>
          <w:szCs w:val="28"/>
        </w:rPr>
        <w:t>inputType со значением "number"</w:t>
      </w:r>
      <w:r>
        <w:rPr>
          <w:rFonts w:ascii="Times New Roman" w:hAnsi="Times New Roman" w:cs="Times New Roman"/>
          <w:sz w:val="28"/>
          <w:szCs w:val="28"/>
        </w:rPr>
        <w:t xml:space="preserve">. А само время указывается в минутах. Изначально эти поля заполнены «25» и «5» соответственно - это наиболее известные промежутки для выполнения поставленных задач. Сверху располагается </w:t>
      </w:r>
      <w:r>
        <w:rPr>
          <w:rFonts w:ascii="Times New Roman" w:hAnsi="Times New Roman"/>
          <w:sz w:val="28"/>
          <w:szCs w:val="28"/>
        </w:rPr>
        <w:t xml:space="preserve">TextView - </w:t>
      </w:r>
      <w:r>
        <w:rPr>
          <w:rFonts w:ascii="Times New Roman" w:hAnsi="Times New Roman" w:cs="Times New Roman"/>
          <w:sz w:val="28"/>
          <w:szCs w:val="28"/>
        </w:rPr>
        <w:t xml:space="preserve">поле, предусмотренное для показа обратного отсчёта времени. По завершению таймера так же появляется надпись о завершение промежутка времени и воспроизводится звуковой сигнал при помощи класса MediaPlayer. </w:t>
      </w:r>
    </w:p>
    <w:p>
      <w:pPr>
        <w:pStyle w:val="1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2. Создание и обновление базы данных.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Для удобства мы будем создавать базу данных и обращаться к ней в отдельном классе DBHelper, который наследуется от  SQLiteOpenHelper - это вспомогательный класс, встроенный в пакет android.database.sqlite.SQLiteDatabase.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В переопределенном методе onCreate(), который вызывается лишь один раз в процессе жизненного цикла приложения, создаём базу данных и таблицы: </w:t>
      </w:r>
    </w:p>
    <w:p>
      <w:pPr>
        <w:pStyle w:val="14"/>
        <w:numPr>
          <w:ilvl w:val="0"/>
          <w:numId w:val="7"/>
        </w:numPr>
        <w:spacing w:after="0" w:line="240" w:lineRule="auto"/>
        <w:ind w:firstLine="420" w:firstLineChars="15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Таблицу предметов, состоящую из целочисленного первичного ключа, текстовых полей: название предмета, кабинет, имя учителя, описание;</w:t>
      </w:r>
    </w:p>
    <w:p>
      <w:pPr>
        <w:pStyle w:val="14"/>
        <w:numPr>
          <w:ilvl w:val="0"/>
          <w:numId w:val="7"/>
        </w:numPr>
        <w:spacing w:after="0" w:line="240" w:lineRule="auto"/>
        <w:ind w:left="0" w:leftChars="0" w:firstLine="420" w:firstLineChars="15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Таблицы для каждого учебного дня недели, состоящие из целочисленных первичных ключей, целочисленных номерах уроков, текстовых названий предметов и домашнего задания.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Далее мы будем открывать эту базу данных, используя тип данных SQLiteDatabase с методом getWritableDatabase() для чтения и изменения таблиц.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Для обновления и добавления записей в таблицу нам так же понадобится объект типа  ContentValues - данный объект является словарём, состоящем из набора пар: имя столбца, новое значение. Добавление таких пар осуществляется через метод put(). Добавление новых записей в базу данных происходит через метод  insert, принимающий имя таблицы, куда необходимо добавить запись, значение столбца, которое может равняться null, если ContentValues окажется пустым, элемент типа  ContentValues.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Обновление происходит через метод update с параметрами: имя таблицы, элемент типа  ContentValues, условие обновление, значение аргументов для условия.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Удаление записей в таблице производится через метод delete с параметрами: название таблицы, условие удаления, значение аргументов для условия.</w:t>
      </w:r>
    </w:p>
    <w:p>
      <w:pPr>
        <w:pStyle w:val="14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3. Запись предметов.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записывает в текстовые поля EditText название предмета, имя учителя, кабинет и описание. Каждое поле имеет подсказу для правильного ввода, реализуемое через метод hint. Поле для ввода описания позволяет добавить многострочный текст через метод singleLine со значением "false", а так же прокручивать его, используя метод scrollbars. При нажатии кнопки «Добавить» мы приводим название предмета в  вид “Первая буква заглавная, остальные строчные” при помощи методов .toUpperCase() и toLowerCase() соответственно, далее через класс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DBHelper проверяем, есть ли такой предмет в базе данных. Для этого при помощи оператора запроса “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” узнаем количество записей где имя предмета равно введённому и если таких записей нет - создаём и через всплывающее уведомление Toast выводим сообщение о успешном добавление предмета, а так же обнуляем все поля в самом фрагменте. Если такой предмет уже добавлен - сообщаем об этом пользователю. </w:t>
      </w:r>
    </w:p>
    <w:p>
      <w:pPr>
        <w:pStyle w:val="1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Параграф 4. Запись расписания.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фрагменте пользователь выбирает день и урок через элемент выпадающего списка Spinner - данный элемент получает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 xml:space="preserve"> массив со значениями: дни недели и предметы, создаётся адаптер </w:t>
      </w:r>
      <w:r>
        <w:rPr>
          <w:rFonts w:ascii="Times New Roman" w:hAnsi="Times New Roman"/>
          <w:sz w:val="28"/>
          <w:szCs w:val="28"/>
          <w:lang w:val="en-US"/>
        </w:rPr>
        <w:t>AdapterView</w:t>
      </w:r>
      <w:r>
        <w:rPr>
          <w:rFonts w:ascii="Times New Roman" w:hAnsi="Times New Roman"/>
          <w:sz w:val="28"/>
          <w:szCs w:val="28"/>
        </w:rPr>
        <w:t xml:space="preserve"> - он упрощает данных с элементами управления, подключается метод onItemSelected, отслеживающий какой элемент выбран. Пользователь вводит номер урока - он не может повторяться в EditText  с методом inputType и параметром "date", позволяющем вводить только целочисленные данные. Через класс </w:t>
      </w:r>
      <w:r>
        <w:rPr>
          <w:rFonts w:ascii="Times New Roman" w:hAnsi="Times New Roman" w:cs="Times New Roman"/>
          <w:sz w:val="28"/>
          <w:szCs w:val="28"/>
        </w:rPr>
        <w:t>DBHelper п</w:t>
      </w:r>
      <w:r>
        <w:rPr>
          <w:rFonts w:ascii="Times New Roman" w:hAnsi="Times New Roman"/>
          <w:sz w:val="28"/>
          <w:szCs w:val="28"/>
        </w:rPr>
        <w:t>роверяем, есть ли такой номер урока в этом расписании, если да - выводим  Toast сообщение с просьбой изменить номер урока, если нет -  Toast сообщение с подтверждением о добавлении урока.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5. Запись домашнего задания.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день через элемент Spinner; далее второй Spinner заполняется массивом из названий уроков в этот день, названия не повторяются и домашнее задание для одинаковых предметов в один и тот же день одинаковое. Пользователь заполняет  поле EditText для ввода описания, оно позволяет добавить многострочный текст через метод singleLine со значением "false", а так же прокручивать его, используя метод scrollbars.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 DBHelper передаётся день, название предмета и домашнее задание.Там определяется нужная таблица и через метод update обновляются значения полей, отведённых для записи домашнего задания, где поле с названием предмета соответствует переданному названию.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эту функцию можно вызвать с главного экрана приложения.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6. Просмотр предметов.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фрагмент наследуется от класса </w:t>
      </w:r>
      <w:r>
        <w:rPr>
          <w:rFonts w:ascii="Times New Roman" w:hAnsi="Times New Roman"/>
          <w:sz w:val="28"/>
          <w:szCs w:val="28"/>
        </w:rPr>
        <w:t xml:space="preserve">ListFragment и позволяет создавать список данных.  Для этого создаётся </w:t>
      </w:r>
      <w:r>
        <w:rPr>
          <w:rFonts w:ascii="Times New Roman" w:hAnsi="Times New Roman"/>
          <w:sz w:val="28"/>
          <w:szCs w:val="28"/>
          <w:lang w:val="en-US"/>
        </w:rPr>
        <w:t>AdapterView</w:t>
      </w:r>
      <w:r>
        <w:rPr>
          <w:rFonts w:ascii="Times New Roman" w:hAnsi="Times New Roman"/>
          <w:sz w:val="28"/>
          <w:szCs w:val="28"/>
        </w:rPr>
        <w:t xml:space="preserve"> с параметрами: Context - интерфейс, предоставляющий глобальную информацию о среде приложения,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разметка для списка, список предметов в формате ArrayList - он возвращается из класса DBHelper. Даллее метод setListAdapter() с параметром </w:t>
      </w:r>
      <w:r>
        <w:rPr>
          <w:rFonts w:ascii="Times New Roman" w:hAnsi="Times New Roman"/>
          <w:sz w:val="28"/>
          <w:szCs w:val="28"/>
          <w:lang w:val="en-US"/>
        </w:rPr>
        <w:t>AdapterView</w:t>
      </w:r>
      <w:r>
        <w:rPr>
          <w:rFonts w:ascii="Times New Roman" w:hAnsi="Times New Roman"/>
          <w:sz w:val="28"/>
          <w:szCs w:val="28"/>
        </w:rPr>
        <w:t xml:space="preserve">  подключает полученный а</w:t>
      </w:r>
      <w:r>
        <w:rPr>
          <w:rFonts w:ascii="Times New Roman" w:hAnsi="Times New Roman"/>
          <w:sz w:val="28"/>
          <w:szCs w:val="28"/>
          <w:lang w:val="en-US"/>
        </w:rPr>
        <w:t>dapter</w:t>
      </w:r>
      <w:r>
        <w:rPr>
          <w:rFonts w:ascii="Times New Roman" w:hAnsi="Times New Roman"/>
          <w:sz w:val="28"/>
          <w:szCs w:val="28"/>
        </w:rPr>
        <w:t xml:space="preserve"> для отображения на эране пользователя. П</w:t>
      </w:r>
      <w:r>
        <w:rPr>
          <w:rFonts w:ascii="Times New Roman" w:hAnsi="Times New Roman" w:cs="Times New Roman"/>
          <w:sz w:val="28"/>
          <w:szCs w:val="28"/>
        </w:rPr>
        <w:t xml:space="preserve">ользователь видит список уже добавленных предметов. При нажатии, отслеживаемый встроенным методом </w:t>
      </w:r>
      <w:r>
        <w:rPr>
          <w:rFonts w:ascii="Times New Roman" w:hAnsi="Times New Roman"/>
          <w:sz w:val="28"/>
          <w:szCs w:val="28"/>
        </w:rPr>
        <w:t>onListItemClick,</w:t>
      </w:r>
      <w:r>
        <w:rPr>
          <w:rFonts w:ascii="Times New Roman" w:hAnsi="Times New Roman" w:cs="Times New Roman"/>
          <w:sz w:val="28"/>
          <w:szCs w:val="28"/>
        </w:rPr>
        <w:t xml:space="preserve"> появляется диалоговое окно с подробным описанием предмета.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7. Просмотр расписания.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выбирает день недели из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Spinner</w:t>
      </w:r>
      <w:r>
        <w:rPr>
          <w:rFonts w:ascii="Times New Roman" w:hAnsi="Times New Roman" w:cs="Times New Roman"/>
          <w:sz w:val="28"/>
          <w:szCs w:val="28"/>
        </w:rPr>
        <w:t xml:space="preserve">, при помощи метода класса </w:t>
      </w:r>
      <w:r>
        <w:rPr>
          <w:rFonts w:ascii="Times New Roman" w:hAnsi="Times New Roman"/>
          <w:sz w:val="28"/>
          <w:szCs w:val="28"/>
        </w:rPr>
        <w:t>DBHelper определяются</w:t>
      </w:r>
      <w:r>
        <w:rPr>
          <w:rFonts w:ascii="Times New Roman" w:hAnsi="Times New Roman" w:cs="Times New Roman"/>
          <w:sz w:val="28"/>
          <w:szCs w:val="28"/>
        </w:rPr>
        <w:t xml:space="preserve"> предметы в этот день, отсортированные по возрастанию их номеров уроков, через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 в запросе к базе данных. Как и в случае просмотра предметов, создаётся </w:t>
      </w:r>
      <w:r>
        <w:rPr>
          <w:rFonts w:ascii="Times New Roman" w:hAnsi="Times New Roman"/>
          <w:sz w:val="28"/>
          <w:szCs w:val="28"/>
          <w:lang w:val="en-US"/>
        </w:rPr>
        <w:t>AdapterView</w:t>
      </w:r>
      <w:r>
        <w:rPr>
          <w:rFonts w:ascii="Times New Roman" w:hAnsi="Times New Roman"/>
          <w:sz w:val="28"/>
          <w:szCs w:val="28"/>
        </w:rPr>
        <w:t xml:space="preserve">, он подключается методом setListAdapter(). При нажатии появляется диалоговое окно, отображающее название предмета, кабинет, учителя, описание и домашнее задание. Эти данные получены из метода класса DBHelper: он по названию урока возвращает его данные и по имени дня и названию предмета определяет нужную таблицу, а далее находит, через запрос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, в ней поля где имя предмета соответствует переданному.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Параграф 8. Удаление записей.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фрагменте при нажатии на различные кнопки появляются диалоговые окна с просьбой подтвердить действия, если пользователь соглашается, нажимая на кнопку, ответственную за позитивную реакцию, - выполняются ниже описанные события, иначе - ничего не происходит. Удалять записи в базе </w:t>
      </w:r>
      <w:r>
        <w:rPr>
          <w:rFonts w:ascii="Times New Roman" w:hAnsi="Times New Roman"/>
          <w:sz w:val="28"/>
          <w:szCs w:val="28"/>
          <w:lang w:val="en-US"/>
        </w:rPr>
        <w:t>данных можно</w:t>
      </w:r>
      <w:r>
        <w:rPr>
          <w:rFonts w:ascii="Times New Roman" w:hAnsi="Times New Roman"/>
          <w:sz w:val="28"/>
          <w:szCs w:val="28"/>
        </w:rPr>
        <w:t xml:space="preserve"> по различным критериям: </w:t>
      </w:r>
    </w:p>
    <w:p>
      <w:pPr>
        <w:pStyle w:val="14"/>
        <w:numPr>
          <w:ilvl w:val="0"/>
          <w:numId w:val="8"/>
        </w:numPr>
        <w:spacing w:after="0"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Всё домашнее задание на день - Выбор дня реализуется через элемент выпадающего списка </w:t>
      </w:r>
      <w:r>
        <w:rPr>
          <w:rFonts w:ascii="Times New Roman" w:hAnsi="Times New Roman"/>
          <w:sz w:val="28"/>
          <w:szCs w:val="28"/>
          <w:lang w:val="en-US"/>
        </w:rPr>
        <w:t>Spinner</w:t>
      </w:r>
      <w:r>
        <w:rPr>
          <w:rFonts w:ascii="Times New Roman" w:hAnsi="Times New Roman"/>
          <w:sz w:val="28"/>
          <w:szCs w:val="28"/>
        </w:rPr>
        <w:t xml:space="preserve"> - вызыватся метод класса </w:t>
      </w:r>
      <w:r>
        <w:rPr>
          <w:rFonts w:ascii="Times New Roman" w:hAnsi="Times New Roman" w:cs="Times New Roman"/>
          <w:sz w:val="28"/>
          <w:szCs w:val="28"/>
        </w:rPr>
        <w:t>DBHelper, который по переданному названию дня выбирает соответствующую таблицу данных и перезаписывает каждое поле, отведённое для записи домашнего задания, в пустые значения. Эти действия реализуется через метод “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”, чью работу мы описали во втором параграфе.</w:t>
      </w:r>
    </w:p>
    <w:p>
      <w:pPr>
        <w:pStyle w:val="14"/>
        <w:numPr>
          <w:ilvl w:val="0"/>
          <w:numId w:val="9"/>
        </w:numPr>
        <w:spacing w:after="0"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Расписание для одного дня -  </w:t>
      </w:r>
      <w:r>
        <w:rPr>
          <w:rFonts w:ascii="Times New Roman" w:hAnsi="Times New Roman"/>
          <w:sz w:val="28"/>
          <w:szCs w:val="28"/>
        </w:rPr>
        <w:t>Выбор дня реализуется через элемент Spinne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, вызыватся метод класса </w:t>
      </w:r>
      <w:r>
        <w:rPr>
          <w:rFonts w:ascii="Times New Roman" w:hAnsi="Times New Roman" w:cs="Times New Roman"/>
          <w:sz w:val="28"/>
          <w:szCs w:val="28"/>
        </w:rPr>
        <w:t xml:space="preserve">DBHelper и через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удаляется нужная таблица.</w:t>
      </w:r>
    </w:p>
    <w:p>
      <w:pPr>
        <w:pStyle w:val="14"/>
        <w:numPr>
          <w:ilvl w:val="0"/>
          <w:numId w:val="9"/>
        </w:numPr>
        <w:spacing w:after="0"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Предмет - Пользователь выбирает название нужного предмета через элемент Spinner. В методе класса </w:t>
      </w:r>
      <w:r>
        <w:rPr>
          <w:rFonts w:ascii="Times New Roman" w:hAnsi="Times New Roman" w:cs="Times New Roman"/>
          <w:sz w:val="28"/>
          <w:szCs w:val="28"/>
        </w:rPr>
        <w:t xml:space="preserve">DBHelper через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удаляются все записи в таблице предметов, где поле с именем предмета соответствует преданному.</w:t>
      </w:r>
    </w:p>
    <w:p>
      <w:pPr>
        <w:pStyle w:val="14"/>
        <w:numPr>
          <w:ilvl w:val="0"/>
          <w:numId w:val="9"/>
        </w:numPr>
        <w:spacing w:after="0"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предметы - </w:t>
      </w:r>
      <w:r>
        <w:rPr>
          <w:rFonts w:ascii="Times New Roman" w:hAnsi="Times New Roman"/>
          <w:sz w:val="28"/>
          <w:szCs w:val="28"/>
        </w:rPr>
        <w:t xml:space="preserve">В методе класса </w:t>
      </w:r>
      <w:r>
        <w:rPr>
          <w:rFonts w:ascii="Times New Roman" w:hAnsi="Times New Roman" w:cs="Times New Roman"/>
          <w:sz w:val="28"/>
          <w:szCs w:val="28"/>
        </w:rPr>
        <w:t xml:space="preserve">DBHelper через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удаляются все значения полей в таблице предметов.</w:t>
      </w:r>
    </w:p>
    <w:p>
      <w:pPr>
        <w:pStyle w:val="14"/>
        <w:numPr>
          <w:ilvl w:val="0"/>
          <w:numId w:val="9"/>
        </w:numPr>
        <w:spacing w:after="0"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Всё расписание - В методе класса </w:t>
      </w:r>
      <w:r>
        <w:rPr>
          <w:rFonts w:ascii="Times New Roman" w:hAnsi="Times New Roman" w:cs="Times New Roman"/>
          <w:sz w:val="28"/>
          <w:szCs w:val="28"/>
        </w:rPr>
        <w:t xml:space="preserve">DBHelper через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удаляются все значения полей во всех таблицах для хранений расписания и домашнего задания.</w:t>
      </w:r>
    </w:p>
    <w:p>
      <w:pPr>
        <w:pStyle w:val="14"/>
        <w:numPr>
          <w:ilvl w:val="0"/>
          <w:numId w:val="9"/>
        </w:numPr>
        <w:spacing w:after="0" w:line="24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Всё - </w:t>
      </w:r>
      <w:r>
        <w:rPr>
          <w:rFonts w:ascii="Times New Roman" w:hAnsi="Times New Roman"/>
          <w:sz w:val="28"/>
          <w:szCs w:val="28"/>
        </w:rPr>
        <w:t xml:space="preserve">В методе класса </w:t>
      </w:r>
      <w:r>
        <w:rPr>
          <w:rFonts w:ascii="Times New Roman" w:hAnsi="Times New Roman" w:cs="Times New Roman"/>
          <w:sz w:val="28"/>
          <w:szCs w:val="28"/>
        </w:rPr>
        <w:t xml:space="preserve">DBHelper через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 удаляется вся информация во всех таблицах.</w:t>
      </w:r>
    </w:p>
    <w:p>
      <w:pPr>
        <w:pStyle w:val="1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Параграф 9. О приложении.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фрагменте в элементе </w:t>
      </w:r>
      <w:r>
        <w:rPr>
          <w:rFonts w:ascii="Times New Roman" w:hAnsi="Times New Roman"/>
          <w:sz w:val="28"/>
          <w:szCs w:val="28"/>
        </w:rPr>
        <w:t>TextView пользователь может прочитать основную информацию о приложении, а так же найти ссылки на сайты, откуда были взять ресурсы для создания приложения.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/>
          <w:sz w:val="28"/>
          <w:szCs w:val="28"/>
        </w:rPr>
      </w:pP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1" w:firstLineChars="125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bookmarkStart w:id="5" w:name="_Toc132795735"/>
      <w:r>
        <w:rPr>
          <w:rStyle w:val="15"/>
          <w:color w:val="auto"/>
          <w:lang w:val="ru-RU"/>
        </w:rPr>
        <w:t>ЗАКЛЮЧЕНИЕ</w:t>
      </w:r>
      <w:bookmarkEnd w:id="5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работы над данным проектом мы изучили технологию написания мобильного приложения в Android Studio, а так же отдельно изучили навыки работы с SQL базами данных. Выполняя поставленные задачи, мы добились изначальной цели и в результате создали мобильное приложение, позволяющее контролировать учебное расписание и запись домашнего задания. Далее мы рассматриваем возможность продвижения и улучшения нашего продукта, а также публикации на различных интернет ресурсах, что поможет раскрыть потенциал нашей работы и упростит учёбу для многих пользователей. 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Посмотреть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полученный проект можно по ссылке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instrText xml:space="preserve"> HYPERLINK "https://disk.yandex.ru/d/nD0C_X2AABOwQg." </w:instrTex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https://disk.yandex.ru/d/nD0C_X2AABOwQg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, код проекта загружен на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GitHab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2"/>
        <w:jc w:val="center"/>
        <w:rPr>
          <w:color w:val="auto"/>
        </w:rPr>
      </w:pPr>
      <w:bookmarkStart w:id="6" w:name="_Toc132795736"/>
      <w:r>
        <w:rPr>
          <w:color w:val="auto"/>
        </w:rPr>
        <w:t>СПИСОК ЛИТЕРАТУРЫ.</w:t>
      </w:r>
      <w:bookmarkEnd w:id="6"/>
    </w:p>
    <w:p>
      <w:pPr>
        <w:pStyle w:val="1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Википедия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"https://ru.wikipedia.org/wiki/%D0%97" </w:instrText>
      </w:r>
      <w:r>
        <w:fldChar w:fldCharType="separate"/>
      </w:r>
      <w:r>
        <w:rPr>
          <w:rStyle w:val="6"/>
          <w:rFonts w:ascii="Times New Roman" w:hAnsi="Times New Roman"/>
          <w:sz w:val="28"/>
          <w:szCs w:val="28"/>
        </w:rPr>
        <w:t>https://ru.wikipedia.org/wiki/%D0%97</w:t>
      </w:r>
      <w:r>
        <w:rPr>
          <w:rStyle w:val="6"/>
          <w:rFonts w:ascii="Times New Roman" w:hAnsi="Times New Roman"/>
          <w:sz w:val="28"/>
          <w:szCs w:val="28"/>
        </w:rPr>
        <w:fldChar w:fldCharType="end"/>
      </w:r>
    </w:p>
    <w:p>
      <w:pPr>
        <w:pStyle w:val="1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Android for Developers </w:t>
      </w:r>
      <w:r>
        <w:fldChar w:fldCharType="begin"/>
      </w:r>
      <w:r>
        <w:instrText xml:space="preserve"> HYPERLINK "https://developer.android.com/" </w:instrText>
      </w:r>
      <w:r>
        <w:fldChar w:fldCharType="separate"/>
      </w:r>
      <w:r>
        <w:rPr>
          <w:rStyle w:val="6"/>
          <w:rFonts w:ascii="Times New Roman" w:hAnsi="Times New Roman"/>
          <w:sz w:val="28"/>
          <w:szCs w:val="28"/>
          <w:lang w:val="en-US"/>
        </w:rPr>
        <w:t>https://developer.android.com/</w:t>
      </w:r>
      <w:r>
        <w:rPr>
          <w:rStyle w:val="6"/>
          <w:rFonts w:ascii="Times New Roman" w:hAnsi="Times New Roman"/>
          <w:sz w:val="28"/>
          <w:szCs w:val="28"/>
          <w:lang w:val="en-US"/>
        </w:rPr>
        <w:fldChar w:fldCharType="end"/>
      </w:r>
    </w:p>
    <w:p>
      <w:pPr>
        <w:pStyle w:val="1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Александра Климова </w:t>
      </w:r>
      <w:r>
        <w:fldChar w:fldCharType="begin"/>
      </w:r>
      <w:r>
        <w:instrText xml:space="preserve"> HYPERLINK "https://developer.alexanderklimov.ru/android/" </w:instrText>
      </w:r>
      <w:r>
        <w:fldChar w:fldCharType="separate"/>
      </w:r>
      <w:r>
        <w:rPr>
          <w:rStyle w:val="6"/>
          <w:rFonts w:ascii="Times New Roman" w:hAnsi="Times New Roman"/>
          <w:sz w:val="28"/>
          <w:szCs w:val="28"/>
        </w:rPr>
        <w:t>https://developer.alexanderklimov.ru/android/</w:t>
      </w:r>
      <w:r>
        <w:rPr>
          <w:rStyle w:val="6"/>
          <w:rFonts w:ascii="Times New Roman" w:hAnsi="Times New Roman"/>
          <w:sz w:val="28"/>
          <w:szCs w:val="28"/>
        </w:rPr>
        <w:fldChar w:fldCharType="end"/>
      </w:r>
    </w:p>
    <w:p>
      <w:pPr>
        <w:pStyle w:val="1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6"/>
          <w:rFonts w:ascii="Times New Roman" w:hAnsi="Times New Roman"/>
          <w:sz w:val="28"/>
          <w:szCs w:val="28"/>
          <w:lang w:val="en-US"/>
        </w:rPr>
        <w:t>https://github.com/</w:t>
      </w:r>
      <w:r>
        <w:rPr>
          <w:rStyle w:val="6"/>
          <w:rFonts w:ascii="Times New Roman" w:hAnsi="Times New Roman"/>
          <w:sz w:val="28"/>
          <w:szCs w:val="28"/>
          <w:lang w:val="en-US"/>
        </w:rPr>
        <w:fldChar w:fldCharType="end"/>
      </w:r>
    </w:p>
    <w:p>
      <w:pPr>
        <w:pStyle w:val="1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Harb </w:t>
      </w:r>
      <w:r>
        <w:fldChar w:fldCharType="begin"/>
      </w:r>
      <w:r>
        <w:instrText xml:space="preserve"> HYPERLINK "https://habr.com/ru/all/" </w:instrText>
      </w:r>
      <w:r>
        <w:fldChar w:fldCharType="separate"/>
      </w:r>
      <w:r>
        <w:rPr>
          <w:rStyle w:val="6"/>
          <w:rFonts w:ascii="Times New Roman" w:hAnsi="Times New Roman"/>
          <w:sz w:val="28"/>
          <w:szCs w:val="28"/>
          <w:lang w:val="en-US"/>
        </w:rPr>
        <w:t>https://habr.com/ru/all/</w:t>
      </w:r>
      <w:r>
        <w:rPr>
          <w:rStyle w:val="6"/>
          <w:rFonts w:ascii="Times New Roman" w:hAnsi="Times New Roman"/>
          <w:sz w:val="28"/>
          <w:szCs w:val="28"/>
          <w:lang w:val="en-US"/>
        </w:rPr>
        <w:fldChar w:fldCharType="end"/>
      </w:r>
    </w:p>
    <w:p>
      <w:pPr>
        <w:pStyle w:val="1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Stackoverflow </w:t>
      </w:r>
      <w:r>
        <w:fldChar w:fldCharType="begin"/>
      </w:r>
      <w:r>
        <w:instrText xml:space="preserve"> HYPERLINK "https://ru.stackoverflow.com/" </w:instrText>
      </w:r>
      <w:r>
        <w:fldChar w:fldCharType="separate"/>
      </w:r>
      <w:r>
        <w:rPr>
          <w:rStyle w:val="6"/>
          <w:rFonts w:ascii="Times New Roman" w:hAnsi="Times New Roman"/>
          <w:sz w:val="28"/>
          <w:szCs w:val="28"/>
          <w:lang w:val="en-US"/>
        </w:rPr>
        <w:t>https://ru.stackoverflow.com/</w:t>
      </w:r>
      <w:r>
        <w:rPr>
          <w:rStyle w:val="6"/>
          <w:rFonts w:ascii="Times New Roman" w:hAnsi="Times New Roman"/>
          <w:sz w:val="28"/>
          <w:szCs w:val="28"/>
          <w:lang w:val="en-US"/>
        </w:rPr>
        <w:fldChar w:fldCharType="end"/>
      </w:r>
    </w:p>
    <w:p>
      <w:pPr>
        <w:pStyle w:val="1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Fonts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"https://ffont.ru/fonts"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t>https://ffont.ru/fonts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pStyle w:val="1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Flaticon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"https://www.flaticon.com/ru/"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t>https://www.flaticon.com/ru/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pStyle w:val="14"/>
        <w:numPr>
          <w:numId w:val="0"/>
        </w:numPr>
        <w:spacing w:after="0" w:line="240" w:lineRule="auto"/>
        <w:ind w:leftChars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4"/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14"/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2"/>
        <w:jc w:val="center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199390</wp:posOffset>
                </wp:positionV>
                <wp:extent cx="6305550" cy="9029065"/>
                <wp:effectExtent l="4445" t="4445" r="14605" b="19050"/>
                <wp:wrapNone/>
                <wp:docPr id="30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902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027555" cy="4499610"/>
                                  <wp:effectExtent l="0" t="0" r="0" b="0"/>
                                  <wp:docPr id="5" name="Рисунок 5" descr="C:\Users\User\AppData\Local\Microsoft\Windows\INetCache\Content.Word\photo1681887626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Рисунок 5" descr="C:\Users\User\AppData\Local\Microsoft\Windows\INetCache\Content.Word\photo1681887626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4499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019300" cy="4495800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Рисунок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449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019300" cy="4495800"/>
                                  <wp:effectExtent l="0" t="0" r="0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Рисунок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449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025015" cy="4499610"/>
                                  <wp:effectExtent l="0" t="0" r="0" b="0"/>
                                  <wp:docPr id="15" name="Рисунок 15" descr="C:\Users\User\Downloads\photo168188802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Рисунок 15" descr="C:\Users\User\Downloads\photo168188802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475" cy="450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u-RU"/>
                              </w:rPr>
                              <w:pict>
                                <v:shape id="_x0000_i1025" o:spt="75" type="#_x0000_t75" style="height:355pt;width:159.05pt;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1" o:title="photo1681888023 (1)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rPr>
                                <w:lang w:val="ru-RU"/>
                              </w:rPr>
                              <w:pict>
                                <v:shape id="_x0000_i1026" o:spt="75" type="#_x0000_t75" style="height:355pt;width:159.05pt;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2" o:title="photo1681888023 (2)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1pt;margin-top:15.7pt;height:710.95pt;width:496.5pt;z-index:251659264;mso-width-relative:page;mso-height-relative:page;" fillcolor="#FFFFFF" filled="t" stroked="t" coordsize="21600,21600" o:gfxdata="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FRVhraAAAACwEAAA8AAAAAAAAAAQAg&#10;AAAAIgAAAGRycy9kb3ducmV2LnhtbFBLAQIUABQAAAAIAIdO4kA37XzORQIAAIMEAAAOAAAAAAAA&#10;AAEAIAAAACkBAABkcnMvZTJvRG9jLnhtbFBLBQYAAAAABgAGAFkBAADg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ru-RU"/>
                        </w:rPr>
                      </w:pPr>
                      <w:r>
                        <w:rPr>
                          <w:b/>
                          <w:lang w:val="ru-RU" w:eastAsia="ru-RU"/>
                        </w:rPr>
                        <w:drawing>
                          <wp:inline distT="0" distB="0" distL="0" distR="0">
                            <wp:extent cx="2027555" cy="4499610"/>
                            <wp:effectExtent l="0" t="0" r="0" b="0"/>
                            <wp:docPr id="5" name="Рисунок 5" descr="C:\Users\User\AppData\Local\Microsoft\Windows\INetCache\Content.Word\photo1681887626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Рисунок 5" descr="C:\Users\User\AppData\Local\Microsoft\Windows\INetCache\Content.Word\photo1681887626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4499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u-RU" w:eastAsia="ru-RU"/>
                        </w:rPr>
                        <w:drawing>
                          <wp:inline distT="0" distB="0" distL="0" distR="0">
                            <wp:extent cx="2019300" cy="4495800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Рисунок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449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u-RU" w:eastAsia="ru-RU"/>
                        </w:rPr>
                        <w:drawing>
                          <wp:inline distT="0" distB="0" distL="0" distR="0">
                            <wp:extent cx="2019300" cy="4495800"/>
                            <wp:effectExtent l="0" t="0" r="0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Рисунок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449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u-RU" w:eastAsia="ru-RU"/>
                        </w:rPr>
                        <w:drawing>
                          <wp:inline distT="0" distB="0" distL="0" distR="0">
                            <wp:extent cx="2025015" cy="4499610"/>
                            <wp:effectExtent l="0" t="0" r="0" b="0"/>
                            <wp:docPr id="15" name="Рисунок 15" descr="C:\Users\User\Downloads\photo168188802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Рисунок 15" descr="C:\Users\User\Downloads\photo168188802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475" cy="450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u-RU"/>
                        </w:rPr>
                        <w:pict>
                          <v:shape id="_x0000_i1025" o:spt="75" type="#_x0000_t75" style="height:355pt;width:159.05pt;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1" o:title="photo1681888023 (1)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rPr>
                          <w:lang w:val="ru-RU"/>
                        </w:rPr>
                        <w:pict>
                          <v:shape id="_x0000_i1026" o:spt="75" type="#_x0000_t75" style="height:355pt;width:159.05pt;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2" o:title="photo1681888023 (2)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</w:rPr>
        <w:t>ПРИЛОЖЕНИЕ</w:t>
      </w: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rPr>
          <w:lang w:val="ru-RU"/>
        </w:rPr>
      </w:pPr>
    </w:p>
    <w:p>
      <w:pPr>
        <w:pStyle w:val="2"/>
        <w:rPr>
          <w:b w:val="0"/>
          <w:color w:val="auto"/>
          <w:lang w:val="ru-RU"/>
        </w:rPr>
      </w:pP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24765</wp:posOffset>
                </wp:positionV>
                <wp:extent cx="6384290" cy="9140190"/>
                <wp:effectExtent l="4445" t="5080" r="12065" b="13970"/>
                <wp:wrapNone/>
                <wp:docPr id="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4290" cy="914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ru-RU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2025015" cy="4500245"/>
                                  <wp:effectExtent l="0" t="0" r="1905" b="10795"/>
                                  <wp:docPr id="21" name="Изображение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015" cy="4500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  <w:r>
                              <w:drawing>
                                <wp:inline distT="0" distB="0" distL="114300" distR="114300">
                                  <wp:extent cx="2025015" cy="4500245"/>
                                  <wp:effectExtent l="0" t="0" r="1905" b="10795"/>
                                  <wp:docPr id="23" name="Изображение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015" cy="4500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  <w:r>
                              <w:drawing>
                                <wp:inline distT="0" distB="0" distL="114300" distR="114300">
                                  <wp:extent cx="2025015" cy="4500245"/>
                                  <wp:effectExtent l="0" t="0" r="1905" b="10795"/>
                                  <wp:docPr id="27" name="Изображение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Изображение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015" cy="4500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  <w:r>
                              <w:drawing>
                                <wp:inline distT="0" distB="0" distL="114300" distR="114300">
                                  <wp:extent cx="2025015" cy="4500245"/>
                                  <wp:effectExtent l="0" t="0" r="1905" b="10795"/>
                                  <wp:docPr id="25" name="Изображение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Изображение 1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015" cy="4500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  <w:r>
                              <w:drawing>
                                <wp:inline distT="0" distB="0" distL="114300" distR="114300">
                                  <wp:extent cx="2025015" cy="4500245"/>
                                  <wp:effectExtent l="0" t="0" r="1905" b="10795"/>
                                  <wp:docPr id="30" name="Изображение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Изображение 1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015" cy="4500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</w:t>
                            </w:r>
                            <w:r>
                              <w:drawing>
                                <wp:inline distT="0" distB="0" distL="114300" distR="114300">
                                  <wp:extent cx="2025015" cy="4500245"/>
                                  <wp:effectExtent l="0" t="0" r="1905" b="10795"/>
                                  <wp:docPr id="32" name="Изображение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Изображение 2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015" cy="4500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0.25pt;margin-top:1.95pt;height:719.7pt;width:502.7pt;z-index:251661312;mso-width-relative:page;mso-height-relative:page;" fillcolor="#FFFFFF" filled="t" stroked="t" coordsize="21600,21600" o:gfxdata="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zwyMdkAAAALAQAADwAAAAAAAAABACAAAAAi&#10;AAAAZHJzL2Rvd25yZXYueG1sUEsBAhQAFAAAAAgAh07iQJmjnY1CAgAAgQQAAA4AAAAAAAAAAQAg&#10;AAAAKA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ru-RU"/>
                        </w:rPr>
                      </w:pPr>
                      <w:r>
                        <w:drawing>
                          <wp:inline distT="0" distB="0" distL="114300" distR="114300">
                            <wp:extent cx="2025015" cy="4500245"/>
                            <wp:effectExtent l="0" t="0" r="1905" b="10795"/>
                            <wp:docPr id="21" name="Изображение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015" cy="4500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  <w:r>
                        <w:drawing>
                          <wp:inline distT="0" distB="0" distL="114300" distR="114300">
                            <wp:extent cx="2025015" cy="4500245"/>
                            <wp:effectExtent l="0" t="0" r="1905" b="10795"/>
                            <wp:docPr id="23" name="Изображение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015" cy="4500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  <w:r>
                        <w:drawing>
                          <wp:inline distT="0" distB="0" distL="114300" distR="114300">
                            <wp:extent cx="2025015" cy="4500245"/>
                            <wp:effectExtent l="0" t="0" r="1905" b="10795"/>
                            <wp:docPr id="27" name="Изображение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Изображение 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015" cy="4500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  <w:r>
                        <w:drawing>
                          <wp:inline distT="0" distB="0" distL="114300" distR="114300">
                            <wp:extent cx="2025015" cy="4500245"/>
                            <wp:effectExtent l="0" t="0" r="1905" b="10795"/>
                            <wp:docPr id="25" name="Изображение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Изображение 1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015" cy="4500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  <w:r>
                        <w:drawing>
                          <wp:inline distT="0" distB="0" distL="114300" distR="114300">
                            <wp:extent cx="2025015" cy="4500245"/>
                            <wp:effectExtent l="0" t="0" r="1905" b="10795"/>
                            <wp:docPr id="30" name="Изображение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Изображение 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015" cy="4500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</w:t>
                      </w:r>
                      <w:r>
                        <w:drawing>
                          <wp:inline distT="0" distB="0" distL="114300" distR="114300">
                            <wp:extent cx="2025015" cy="4500245"/>
                            <wp:effectExtent l="0" t="0" r="1905" b="10795"/>
                            <wp:docPr id="32" name="Изображение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Изображение 2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015" cy="4500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8683625</wp:posOffset>
                </wp:positionH>
                <wp:positionV relativeFrom="paragraph">
                  <wp:posOffset>241300</wp:posOffset>
                </wp:positionV>
                <wp:extent cx="6305550" cy="8953500"/>
                <wp:effectExtent l="4445" t="4445" r="14605" b="18415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895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027555" cy="4499610"/>
                                  <wp:effectExtent l="0" t="0" r="14605" b="11430"/>
                                  <wp:docPr id="2" name="Рисунок 5" descr="C:\Users\User\AppData\Local\Microsoft\Windows\INetCache\Content.Word\photo1681887626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Рисунок 5" descr="C:\Users\User\AppData\Local\Microsoft\Windows\INetCache\Content.Word\photo1681887626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7555" cy="4499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019300" cy="4495800"/>
                                  <wp:effectExtent l="0" t="0" r="7620" b="0"/>
                                  <wp:docPr id="3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Рисунок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449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019300" cy="4495800"/>
                                  <wp:effectExtent l="0" t="0" r="7620" b="0"/>
                                  <wp:docPr id="4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Рисунок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449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025015" cy="4499610"/>
                                  <wp:effectExtent l="0" t="0" r="1905" b="11430"/>
                                  <wp:docPr id="6" name="Рисунок 15" descr="C:\Users\User\Downloads\photo168188802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Рисунок 15" descr="C:\Users\User\Downloads\photo168188802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475" cy="450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114300" distR="114300">
                                  <wp:extent cx="2019935" cy="4508500"/>
                                  <wp:effectExtent l="0" t="0" r="6985" b="2540"/>
                                  <wp:docPr id="8" name="Изображение 3" descr="photo1681888023 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 3" descr="photo1681888023 (1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935" cy="4508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114300" distR="114300">
                                  <wp:extent cx="2019935" cy="4508500"/>
                                  <wp:effectExtent l="0" t="0" r="6985" b="2540"/>
                                  <wp:docPr id="7" name="Изображение 4" descr="photo1681888023 (2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 4" descr="photo1681888023 (2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935" cy="4508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683.75pt;margin-top:19pt;height:705pt;width:496.5pt;z-index:251660288;mso-width-relative:page;mso-height-relative:page;" fillcolor="#FFFFFF" filled="t" stroked="t" coordsize="21600,21600" o:gfxdata="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7NlN1NcAAAANAQAADwAAAAAAAAABACAAAAAi&#10;AAAAZHJzL2Rvd25yZXYueG1sUEsBAhQAFAAAAAgAh07iQB/qmrpEAgAAgQQAAA4AAAAAAAAAAQAg&#10;AAAAJg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ru-RU"/>
                        </w:rPr>
                      </w:pPr>
                      <w:r>
                        <w:rPr>
                          <w:b/>
                          <w:lang w:val="ru-RU" w:eastAsia="ru-RU"/>
                        </w:rPr>
                        <w:drawing>
                          <wp:inline distT="0" distB="0" distL="0" distR="0">
                            <wp:extent cx="2027555" cy="4499610"/>
                            <wp:effectExtent l="0" t="0" r="14605" b="11430"/>
                            <wp:docPr id="2" name="Рисунок 5" descr="C:\Users\User\AppData\Local\Microsoft\Windows\INetCache\Content.Word\photo1681887626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Рисунок 5" descr="C:\Users\User\AppData\Local\Microsoft\Windows\INetCache\Content.Word\photo1681887626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7555" cy="4499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u-RU" w:eastAsia="ru-RU"/>
                        </w:rPr>
                        <w:drawing>
                          <wp:inline distT="0" distB="0" distL="0" distR="0">
                            <wp:extent cx="2019300" cy="4495800"/>
                            <wp:effectExtent l="0" t="0" r="7620" b="0"/>
                            <wp:docPr id="3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Рисунок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449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u-RU" w:eastAsia="ru-RU"/>
                        </w:rPr>
                        <w:drawing>
                          <wp:inline distT="0" distB="0" distL="0" distR="0">
                            <wp:extent cx="2019300" cy="4495800"/>
                            <wp:effectExtent l="0" t="0" r="7620" b="0"/>
                            <wp:docPr id="4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Рисунок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449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u-RU" w:eastAsia="ru-RU"/>
                        </w:rPr>
                        <w:drawing>
                          <wp:inline distT="0" distB="0" distL="0" distR="0">
                            <wp:extent cx="2025015" cy="4499610"/>
                            <wp:effectExtent l="0" t="0" r="1905" b="11430"/>
                            <wp:docPr id="6" name="Рисунок 15" descr="C:\Users\User\Downloads\photo168188802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Рисунок 15" descr="C:\Users\User\Downloads\photo168188802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475" cy="450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u-RU"/>
                        </w:rPr>
                        <w:drawing>
                          <wp:inline distT="0" distB="0" distL="114300" distR="114300">
                            <wp:extent cx="2019935" cy="4508500"/>
                            <wp:effectExtent l="0" t="0" r="6985" b="2540"/>
                            <wp:docPr id="8" name="Изображение 3" descr="photo1681888023 (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 3" descr="photo1681888023 (1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935" cy="4508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u-RU"/>
                        </w:rPr>
                        <w:drawing>
                          <wp:inline distT="0" distB="0" distL="114300" distR="114300">
                            <wp:extent cx="2019935" cy="4508500"/>
                            <wp:effectExtent l="0" t="0" r="6985" b="2540"/>
                            <wp:docPr id="7" name="Изображение 4" descr="photo1681888023 (2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 4" descr="photo1681888023 (2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935" cy="4508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rPr>
          <w:color w:val="auto"/>
          <w:lang w:val="ru-RU"/>
        </w:rPr>
      </w:pPr>
    </w:p>
    <w:p>
      <w:pPr>
        <w:pStyle w:val="2"/>
        <w:rPr>
          <w:color w:val="auto"/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topLinePunct w:val="0"/>
        <w:autoSpaceDE/>
        <w:autoSpaceDN/>
        <w:bidi w:val="0"/>
        <w:adjustRightInd/>
        <w:snapToGrid/>
        <w:ind w:firstLine="250" w:firstLineChars="125"/>
        <w:textAlignment w:val="auto"/>
        <w:rPr>
          <w:lang w:val="ru-RU"/>
        </w:rPr>
      </w:pPr>
    </w:p>
    <w:p>
      <w:pPr>
        <w:pStyle w:val="14"/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240" w:lineRule="auto"/>
        <w:ind w:firstLine="275" w:firstLineChars="125"/>
        <w:jc w:val="both"/>
        <w:textAlignment w:val="auto"/>
        <w:rPr>
          <w:rFonts w:hint="default"/>
          <w:lang w:val="ru-RU"/>
        </w:rPr>
      </w:pPr>
      <w:r>
        <w:rPr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-635</wp:posOffset>
                </wp:positionV>
                <wp:extent cx="6384290" cy="4579620"/>
                <wp:effectExtent l="4445" t="5080" r="12065" b="17780"/>
                <wp:wrapNone/>
                <wp:docPr id="3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4290" cy="457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ru-RU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2025650" cy="4500245"/>
                                  <wp:effectExtent l="0" t="0" r="1270" b="10795"/>
                                  <wp:docPr id="41" name="Изображение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Изображение 2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650" cy="4500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drawing>
                                <wp:inline distT="0" distB="0" distL="114300" distR="114300">
                                  <wp:extent cx="2025015" cy="4500245"/>
                                  <wp:effectExtent l="0" t="0" r="1905" b="10795"/>
                                  <wp:docPr id="43" name="Изображение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Изображение 2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5015" cy="4500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" o:spid="_x0000_s1026" o:spt="202" type="#_x0000_t202" style="position:absolute;left:0pt;margin-left:0.25pt;margin-top:-0.05pt;height:360.6pt;width:502.7pt;z-index:251662336;mso-width-relative:page;mso-height-relative:page;" fillcolor="#FFFFFF" filled="t" stroked="t" coordsize="21600,21600" o:gfxdata="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iIwofZAAAACQEAAA8AAAAAAAAAAQAgAAAAIgAA&#10;AGRycy9kb3ducmV2LnhtbFBLAQIUABQAAAAIAIdO4kC41VlLQAIAAIIEAAAOAAAAAAAAAAEAIAAA&#10;ACgBAABkcnMvZTJvRG9jLnhtbFBLBQYAAAAABgAGAFkBAADa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ru-RU"/>
                        </w:rPr>
                      </w:pPr>
                      <w:r>
                        <w:drawing>
                          <wp:inline distT="0" distB="0" distL="114300" distR="114300">
                            <wp:extent cx="2025650" cy="4500245"/>
                            <wp:effectExtent l="0" t="0" r="1270" b="10795"/>
                            <wp:docPr id="41" name="Изображение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Изображение 2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650" cy="4500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drawing>
                          <wp:inline distT="0" distB="0" distL="114300" distR="114300">
                            <wp:extent cx="2025015" cy="4500245"/>
                            <wp:effectExtent l="0" t="0" r="1905" b="10795"/>
                            <wp:docPr id="43" name="Изображение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Изображение 2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5015" cy="4500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Посмотреть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полученный проект можно по ссылке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instrText xml:space="preserve"> HYPERLINK "https://disk.yandex.ru/d/nD0C_X2AABOwQg." </w:instrTex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https://disk.yandex.ru/d/nD0C_X2AABOwQg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, код проекта загружен на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GitHab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, по ссылке  https://github.com/Alenaaaaaaaa/Iskids.</w:t>
      </w:r>
      <w:bookmarkStart w:id="7" w:name="_GoBack"/>
      <w:bookmarkEnd w:id="7"/>
    </w:p>
    <w:sectPr>
      <w:footerReference r:id="rId5" w:type="default"/>
      <w:pgSz w:w="11906" w:h="16838"/>
      <w:pgMar w:top="1134" w:right="567" w:bottom="1134" w:left="1417" w:header="720" w:footer="720" w:gutter="0"/>
      <w:pgNumType w:start="2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PAGE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1D752F"/>
    <w:multiLevelType w:val="singleLevel"/>
    <w:tmpl w:val="E41D752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00000004"/>
    <w:multiLevelType w:val="singleLevel"/>
    <w:tmpl w:val="000000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  <w:szCs w:val="20"/>
      </w:rPr>
    </w:lvl>
  </w:abstractNum>
  <w:abstractNum w:abstractNumId="5">
    <w:nsid w:val="00000005"/>
    <w:multiLevelType w:val="multilevel"/>
    <w:tmpl w:val="000000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00000006"/>
    <w:multiLevelType w:val="singleLevel"/>
    <w:tmpl w:val="0000000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000007"/>
    <w:multiLevelType w:val="multilevel"/>
    <w:tmpl w:val="000000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8">
    <w:nsid w:val="00000008"/>
    <w:multiLevelType w:val="singleLevel"/>
    <w:tmpl w:val="000000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>
    <w:nsid w:val="071C0054"/>
    <w:multiLevelType w:val="singleLevel"/>
    <w:tmpl w:val="071C0054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5A"/>
    <w:rsid w:val="0012691B"/>
    <w:rsid w:val="001968A1"/>
    <w:rsid w:val="004323CC"/>
    <w:rsid w:val="005D72FA"/>
    <w:rsid w:val="00664654"/>
    <w:rsid w:val="00683D39"/>
    <w:rsid w:val="00907A9B"/>
    <w:rsid w:val="00A23D5A"/>
    <w:rsid w:val="00DC3C7D"/>
    <w:rsid w:val="0A0948A1"/>
    <w:rsid w:val="42DB1CFF"/>
    <w:rsid w:val="50A82C45"/>
    <w:rsid w:val="71A2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yperlink"/>
    <w:basedOn w:val="3"/>
    <w:qFormat/>
    <w:uiPriority w:val="99"/>
    <w:rPr>
      <w:color w:val="0000FF"/>
      <w:u w:val="single"/>
    </w:r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Balloon Text"/>
    <w:basedOn w:val="1"/>
    <w:link w:val="1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toc 1"/>
    <w:basedOn w:val="1"/>
    <w:next w:val="1"/>
    <w:unhideWhenUsed/>
    <w:uiPriority w:val="39"/>
    <w:pPr>
      <w:spacing w:after="100"/>
    </w:pPr>
  </w:style>
  <w:style w:type="paragraph" w:styleId="11">
    <w:name w:val="footer"/>
    <w:basedOn w:val="1"/>
    <w:link w:val="18"/>
    <w:uiPriority w:val="99"/>
    <w:pPr>
      <w:tabs>
        <w:tab w:val="center" w:pos="4153"/>
        <w:tab w:val="right" w:pos="8306"/>
      </w:tabs>
    </w:pPr>
  </w:style>
  <w:style w:type="paragraph" w:styleId="12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SimSun"/>
      <w:sz w:val="24"/>
      <w:szCs w:val="24"/>
      <w:lang w:val="en-US" w:eastAsia="zh-CN" w:bidi="ar-SA"/>
    </w:rPr>
  </w:style>
  <w:style w:type="paragraph" w:customStyle="1" w:styleId="14">
    <w:name w:val="LO-normal"/>
    <w:qFormat/>
    <w:uiPriority w:val="0"/>
    <w:pPr>
      <w:suppressAutoHyphens/>
      <w:overflowPunct w:val="0"/>
      <w:spacing w:after="200" w:line="276" w:lineRule="auto"/>
    </w:pPr>
    <w:rPr>
      <w:rFonts w:ascii="Calibri" w:hAnsi="Calibri" w:eastAsia="Calibri" w:cs="Calibri"/>
      <w:sz w:val="22"/>
      <w:szCs w:val="22"/>
      <w:lang w:val="ru-RU" w:eastAsia="zh-CN" w:bidi="hi-IN"/>
    </w:rPr>
  </w:style>
  <w:style w:type="character" w:customStyle="1" w:styleId="15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 w:eastAsia="zh-CN"/>
    </w:rPr>
  </w:style>
  <w:style w:type="paragraph" w:customStyle="1" w:styleId="16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lang w:val="ru-RU" w:eastAsia="ru-RU"/>
    </w:rPr>
  </w:style>
  <w:style w:type="character" w:customStyle="1" w:styleId="17">
    <w:name w:val="Текст выноски Знак"/>
    <w:basedOn w:val="3"/>
    <w:link w:val="8"/>
    <w:semiHidden/>
    <w:uiPriority w:val="99"/>
    <w:rPr>
      <w:rFonts w:ascii="Tahoma" w:hAnsi="Tahoma" w:cs="Tahoma"/>
      <w:sz w:val="16"/>
      <w:szCs w:val="16"/>
      <w:lang w:val="en-US" w:eastAsia="zh-CN"/>
    </w:rPr>
  </w:style>
  <w:style w:type="character" w:customStyle="1" w:styleId="18">
    <w:name w:val="Нижний колонтитул Знак"/>
    <w:basedOn w:val="3"/>
    <w:link w:val="11"/>
    <w:uiPriority w:val="99"/>
    <w:rPr>
      <w:rFonts w:ascii="Calibri" w:hAnsi="Calibri" w:cs="SimSu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B6C076-D28E-4CA4-A829-DF485EC3D7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2233</Words>
  <Characters>12733</Characters>
  <Lines>106</Lines>
  <Paragraphs>29</Paragraphs>
  <TotalTime>2</TotalTime>
  <ScaleCrop>false</ScaleCrop>
  <LinksUpToDate>false</LinksUpToDate>
  <CharactersWithSpaces>14937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2023-04-19T08:51:00Z</dcterms:created>
  <dc:creator>Алёна</dc:creator>
  <cp:lastModifiedBy>Алёна</cp:lastModifiedBy>
  <dcterms:modified xsi:type="dcterms:W3CDTF">2023-04-19T14:58:30Z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35375BFE3BF1481DAEE6A68100E08D7E</vt:lpwstr>
  </property>
</Properties>
</file>